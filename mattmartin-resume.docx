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EEA72" w14:textId="77777777" w:rsidR="00F8395B" w:rsidRDefault="00F8395B">
      <w:pPr>
        <w:pStyle w:val="Heading1"/>
        <w:rPr>
          <w:sz w:val="28"/>
          <w:szCs w:val="28"/>
        </w:rPr>
      </w:pPr>
      <w:bookmarkStart w:id="0" w:name="jack-senechal"/>
      <w:bookmarkEnd w:id="0"/>
      <w:r>
        <w:rPr>
          <w:sz w:val="36"/>
          <w:szCs w:val="36"/>
        </w:rPr>
        <w:t>Matt Martin</w:t>
      </w:r>
      <w:r>
        <w:rPr>
          <w:sz w:val="28"/>
          <w:szCs w:val="28"/>
        </w:rPr>
        <w:br/>
      </w:r>
      <w:r>
        <w:t>Located in Edmond, OK</w:t>
      </w:r>
      <w:r>
        <w:br/>
        <w:t>Phone: (405) 237-8507</w:t>
      </w:r>
      <w:r>
        <w:br/>
        <w:t>Email:</w:t>
      </w:r>
      <w:r>
        <w:rPr>
          <w:color w:val="000000"/>
        </w:rPr>
        <w:t xml:space="preserve"> jmattmartin@gmail.com</w:t>
      </w:r>
    </w:p>
    <w:p w14:paraId="5834DB4C" w14:textId="77777777" w:rsidR="00F8395B" w:rsidRDefault="00F8395B">
      <w:pPr>
        <w:pStyle w:val="Heading2"/>
      </w:pPr>
      <w:bookmarkStart w:id="1" w:name="introduction"/>
      <w:bookmarkEnd w:id="1"/>
      <w:r>
        <w:rPr>
          <w:sz w:val="28"/>
          <w:szCs w:val="28"/>
        </w:rPr>
        <w:t>Introduction</w:t>
      </w:r>
    </w:p>
    <w:p w14:paraId="7ECDE22D" w14:textId="77777777" w:rsidR="003A7D3C" w:rsidRPr="003A7D3C" w:rsidRDefault="003A7D3C" w:rsidP="003A7D3C">
      <w:bookmarkStart w:id="2" w:name="languages"/>
      <w:bookmarkEnd w:id="2"/>
      <w:r>
        <w:t>My ideal workplace has a vibrant environment of innovation, a strong team practicing Agile methodologies, and a culture of excellence. I bring </w:t>
      </w:r>
      <w:r w:rsidRPr="003A7D3C">
        <w:rPr>
          <w:bCs/>
        </w:rPr>
        <w:t>11 years of industry experience</w:t>
      </w:r>
      <w:r>
        <w:t>, an appetite for innovation, and a broad understanding of the technological landscape. I am motivated to create, and I am not satisfied with the status quo.</w:t>
      </w:r>
    </w:p>
    <w:p w14:paraId="3B6AC3F2" w14:textId="77777777" w:rsidR="00F8395B" w:rsidRDefault="00F8395B">
      <w:pPr>
        <w:pStyle w:val="Heading2"/>
      </w:pPr>
      <w:r>
        <w:rPr>
          <w:sz w:val="28"/>
          <w:szCs w:val="28"/>
        </w:rPr>
        <w:t>Languages and Technologies</w:t>
      </w:r>
    </w:p>
    <w:p w14:paraId="09EBEE76" w14:textId="77777777" w:rsidR="00F8395B" w:rsidRPr="003A7D3C" w:rsidRDefault="00F8395B">
      <w:pPr>
        <w:pStyle w:val="BodyText"/>
        <w:rPr>
          <w:bCs/>
        </w:rPr>
      </w:pPr>
      <w:r>
        <w:t xml:space="preserve">Experience with </w:t>
      </w:r>
      <w:r w:rsidR="003A7D3C" w:rsidRPr="003A7D3C">
        <w:rPr>
          <w:bCs/>
        </w:rPr>
        <w:t>Java, </w:t>
      </w:r>
      <w:proofErr w:type="spellStart"/>
      <w:r w:rsidR="003A7D3C" w:rsidRPr="003A7D3C">
        <w:rPr>
          <w:bCs/>
        </w:rPr>
        <w:t>Scala</w:t>
      </w:r>
      <w:proofErr w:type="spellEnd"/>
      <w:r w:rsidR="003A7D3C" w:rsidRPr="003A7D3C">
        <w:rPr>
          <w:bCs/>
        </w:rPr>
        <w:t xml:space="preserve">, </w:t>
      </w:r>
      <w:proofErr w:type="spellStart"/>
      <w:r w:rsidR="003A7D3C" w:rsidRPr="003A7D3C">
        <w:rPr>
          <w:bCs/>
        </w:rPr>
        <w:t>Akka</w:t>
      </w:r>
      <w:proofErr w:type="spellEnd"/>
      <w:r w:rsidR="003A7D3C" w:rsidRPr="003A7D3C">
        <w:rPr>
          <w:bCs/>
        </w:rPr>
        <w:t>, Python, C#, SQL</w:t>
      </w:r>
    </w:p>
    <w:p w14:paraId="3B27ECA6" w14:textId="77777777" w:rsidR="003A7D3C" w:rsidRPr="003A7D3C" w:rsidRDefault="00F8395B" w:rsidP="003A7D3C">
      <w:pPr>
        <w:pStyle w:val="BodyText"/>
        <w:rPr>
          <w:bCs/>
        </w:rPr>
      </w:pPr>
      <w:r w:rsidRPr="00142D79">
        <w:t>Limited experience with</w:t>
      </w:r>
      <w:r w:rsidR="0087366E">
        <w:t xml:space="preserve"> </w:t>
      </w:r>
      <w:r w:rsidR="003A7D3C" w:rsidRPr="003A7D3C">
        <w:rPr>
          <w:bCs/>
        </w:rPr>
        <w:t>Node.js, </w:t>
      </w:r>
      <w:proofErr w:type="spellStart"/>
      <w:r w:rsidR="003A7D3C" w:rsidRPr="003A7D3C">
        <w:rPr>
          <w:bCs/>
        </w:rPr>
        <w:t>AngularJS</w:t>
      </w:r>
      <w:proofErr w:type="spellEnd"/>
      <w:r w:rsidR="003A7D3C" w:rsidRPr="003A7D3C">
        <w:rPr>
          <w:bCs/>
        </w:rPr>
        <w:t>, D3, C++, Lisp, HTML, CSS</w:t>
      </w:r>
    </w:p>
    <w:p w14:paraId="05AE7699" w14:textId="77777777" w:rsidR="00F8395B" w:rsidRDefault="00F8395B">
      <w:pPr>
        <w:pStyle w:val="BodyText"/>
      </w:pPr>
    </w:p>
    <w:p w14:paraId="11087A57" w14:textId="77777777" w:rsidR="00F8395B" w:rsidRDefault="00F8395B">
      <w:pPr>
        <w:pStyle w:val="BodyText"/>
      </w:pPr>
      <w:r>
        <w:rPr>
          <w:rStyle w:val="Strong"/>
        </w:rPr>
        <w:t>Technologies</w:t>
      </w:r>
      <w:r>
        <w:t xml:space="preserve"> </w:t>
      </w:r>
    </w:p>
    <w:p w14:paraId="0D4A1C46" w14:textId="77777777" w:rsidR="003A7D3C" w:rsidRPr="003A7D3C" w:rsidRDefault="003A7D3C" w:rsidP="003A7D3C">
      <w:bookmarkStart w:id="3" w:name="industry-experience"/>
      <w:bookmarkEnd w:id="3"/>
      <w:r w:rsidRPr="003A7D3C">
        <w:t>AWS, Serverless, Docker, Microservices, Linux, Hybris, JMS, Junit, Spring, Lucene, Solr, Cassandra, Tomcat, Agile, Scrum, JIRA, SVN, Git, JSON, XML, Slick, MySQL, PostgreSQL, MSSQL, Oracle, BerkeleyDB, SQLite, MongoDB, D3, .Net</w:t>
      </w:r>
    </w:p>
    <w:p w14:paraId="6F2B5389" w14:textId="77777777" w:rsidR="00F8395B" w:rsidRDefault="00F8395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Industry Experience</w:t>
      </w:r>
    </w:p>
    <w:p w14:paraId="6C30B21E" w14:textId="77777777" w:rsidR="003A7D3C" w:rsidRPr="00176BED" w:rsidRDefault="003A7D3C" w:rsidP="003A7D3C">
      <w:pPr>
        <w:pStyle w:val="BodyText"/>
      </w:pPr>
      <w:r>
        <w:rPr>
          <w:b/>
        </w:rPr>
        <w:t>Team Lead</w:t>
      </w:r>
      <w:r>
        <w:t>, Hobby Lobby, 09/2017</w:t>
      </w:r>
      <w:r w:rsidRPr="00176BED">
        <w:t xml:space="preserve"> </w:t>
      </w:r>
      <w:r>
        <w:t>–</w:t>
      </w:r>
      <w:r w:rsidRPr="00176BED">
        <w:t xml:space="preserve"> </w:t>
      </w:r>
      <w:r>
        <w:t>Present</w:t>
      </w:r>
    </w:p>
    <w:p w14:paraId="232E12C6" w14:textId="77777777" w:rsidR="003A7D3C" w:rsidRPr="003A7D3C" w:rsidRDefault="00387B7A" w:rsidP="00FB415C">
      <w:pPr>
        <w:pStyle w:val="BodyText"/>
        <w:numPr>
          <w:ilvl w:val="0"/>
          <w:numId w:val="7"/>
        </w:numPr>
        <w:spacing w:after="0"/>
      </w:pPr>
      <w:r>
        <w:t>Provide</w:t>
      </w:r>
      <w:r w:rsidR="003A7D3C" w:rsidRPr="003A7D3C">
        <w:t xml:space="preserve"> oversight and guidance for the application architecture of www.hobbylobby.com.</w:t>
      </w:r>
    </w:p>
    <w:p w14:paraId="399302BB" w14:textId="77777777" w:rsidR="003A7D3C" w:rsidRPr="003A7D3C" w:rsidRDefault="003A7D3C" w:rsidP="00FB415C">
      <w:pPr>
        <w:pStyle w:val="BodyText"/>
        <w:numPr>
          <w:ilvl w:val="0"/>
          <w:numId w:val="7"/>
        </w:numPr>
        <w:spacing w:after="0"/>
      </w:pPr>
      <w:r w:rsidRPr="003A7D3C">
        <w:t>Research and develop a methodology for moving components of www.hobbylobby.com away from a monolithic architecture towards microservices deployed on the Amazon Web Services (AWS) infrastructure.</w:t>
      </w:r>
    </w:p>
    <w:p w14:paraId="57DCA0BD" w14:textId="0B14AB24" w:rsidR="003A7D3C" w:rsidRPr="003A7D3C" w:rsidRDefault="003A7D3C" w:rsidP="00FB415C">
      <w:pPr>
        <w:pStyle w:val="BodyText"/>
        <w:numPr>
          <w:ilvl w:val="0"/>
          <w:numId w:val="7"/>
        </w:numPr>
        <w:spacing w:after="0"/>
      </w:pPr>
      <w:r w:rsidRPr="003A7D3C">
        <w:t xml:space="preserve">Investigate the </w:t>
      </w:r>
      <w:r w:rsidR="00301C0F">
        <w:t xml:space="preserve">integration of machine learning </w:t>
      </w:r>
      <w:r w:rsidRPr="003A7D3C">
        <w:t>into the ecommerce shopping experience</w:t>
      </w:r>
      <w:r w:rsidR="00EF544B">
        <w:t xml:space="preserve"> for personalization and product recommendations</w:t>
      </w:r>
      <w:r w:rsidRPr="003A7D3C">
        <w:t>.</w:t>
      </w:r>
    </w:p>
    <w:p w14:paraId="460F6693" w14:textId="77777777" w:rsidR="003A7D3C" w:rsidRPr="003A7D3C" w:rsidRDefault="003A7D3C" w:rsidP="00FB415C">
      <w:pPr>
        <w:pStyle w:val="BodyText"/>
        <w:numPr>
          <w:ilvl w:val="0"/>
          <w:numId w:val="7"/>
        </w:numPr>
        <w:spacing w:after="0"/>
      </w:pPr>
      <w:r w:rsidRPr="003A7D3C">
        <w:t>Continue to design and implement various features and functionality on the large-scale Hybris eCommerce platform for www.hobbylobby.com.</w:t>
      </w:r>
    </w:p>
    <w:p w14:paraId="57DEEF2A" w14:textId="77777777" w:rsidR="003A7D3C" w:rsidRPr="003A7D3C" w:rsidRDefault="003A7D3C" w:rsidP="00FB415C">
      <w:pPr>
        <w:pStyle w:val="BodyText"/>
        <w:numPr>
          <w:ilvl w:val="0"/>
          <w:numId w:val="7"/>
        </w:numPr>
        <w:spacing w:after="0"/>
      </w:pPr>
      <w:r w:rsidRPr="003A7D3C">
        <w:t>Provide mentorship for more junior software developers.</w:t>
      </w:r>
    </w:p>
    <w:p w14:paraId="1E8A0F54" w14:textId="04A64C51" w:rsidR="003A7D3C" w:rsidRDefault="003A7D3C" w:rsidP="00FB415C">
      <w:pPr>
        <w:pStyle w:val="BodyText"/>
        <w:numPr>
          <w:ilvl w:val="0"/>
          <w:numId w:val="7"/>
        </w:numPr>
        <w:spacing w:after="0"/>
      </w:pPr>
      <w:r w:rsidRPr="003A7D3C">
        <w:t xml:space="preserve">Continue to provide troubleshooting and performance tuning for </w:t>
      </w:r>
      <w:hyperlink r:id="rId6" w:history="1">
        <w:r w:rsidR="00FB415C" w:rsidRPr="00387441">
          <w:rPr>
            <w:rStyle w:val="Hyperlink"/>
          </w:rPr>
          <w:t>www.hobbylobby.com</w:t>
        </w:r>
      </w:hyperlink>
      <w:r w:rsidRPr="003A7D3C">
        <w:t>.</w:t>
      </w:r>
    </w:p>
    <w:p w14:paraId="5826133E" w14:textId="77777777" w:rsidR="00FB415C" w:rsidRPr="003A7D3C" w:rsidRDefault="00FB415C" w:rsidP="00FB415C">
      <w:pPr>
        <w:pStyle w:val="BodyText"/>
        <w:spacing w:after="0"/>
        <w:ind w:left="720"/>
      </w:pPr>
    </w:p>
    <w:p w14:paraId="317AC0AA" w14:textId="77777777" w:rsidR="00176BED" w:rsidRPr="00176BED" w:rsidRDefault="00176BED" w:rsidP="00176BED">
      <w:pPr>
        <w:pStyle w:val="BodyText"/>
      </w:pPr>
      <w:r w:rsidRPr="00153A4D">
        <w:rPr>
          <w:b/>
        </w:rPr>
        <w:t>Senior Software Engineer</w:t>
      </w:r>
      <w:r w:rsidRPr="00176BED">
        <w:t xml:space="preserve">, Hobby Lobby, 11/2014 </w:t>
      </w:r>
      <w:r w:rsidR="003A7D3C">
        <w:t>–</w:t>
      </w:r>
      <w:r w:rsidRPr="00176BED">
        <w:t xml:space="preserve"> </w:t>
      </w:r>
      <w:r w:rsidR="003A7D3C">
        <w:t>09/2017</w:t>
      </w:r>
    </w:p>
    <w:p w14:paraId="4D3E079C" w14:textId="77777777" w:rsidR="00176BED" w:rsidRPr="00176BED" w:rsidRDefault="00176BED" w:rsidP="00FB415C">
      <w:pPr>
        <w:pStyle w:val="BodyText"/>
        <w:numPr>
          <w:ilvl w:val="0"/>
          <w:numId w:val="6"/>
        </w:numPr>
        <w:spacing w:after="0"/>
      </w:pPr>
      <w:r w:rsidRPr="00176BED">
        <w:t xml:space="preserve">Continue to design and implement various features and functionality on the </w:t>
      </w:r>
      <w:r w:rsidR="00153A4D">
        <w:t xml:space="preserve">large-scale </w:t>
      </w:r>
      <w:r w:rsidRPr="00176BED">
        <w:t>Hybris eCommerce platform for www.hobbylobby.com. Main technologies include Java, Solr, Spring, and MySQL all deployed on the Amazon Web</w:t>
      </w:r>
      <w:r>
        <w:t xml:space="preserve"> S</w:t>
      </w:r>
      <w:r w:rsidRPr="00176BED">
        <w:t>ervices architecture.</w:t>
      </w:r>
    </w:p>
    <w:p w14:paraId="5FB6BAF2" w14:textId="77777777" w:rsidR="00176BED" w:rsidRPr="00176BED" w:rsidRDefault="00176BED" w:rsidP="00FB415C">
      <w:pPr>
        <w:pStyle w:val="BodyText"/>
        <w:numPr>
          <w:ilvl w:val="0"/>
          <w:numId w:val="6"/>
        </w:numPr>
        <w:spacing w:after="0"/>
      </w:pPr>
      <w:r w:rsidRPr="00176BED">
        <w:t>Specifically tasked with troubleshooting and tuning performance and stability aspects of the application, especially those related to garbage collection.</w:t>
      </w:r>
    </w:p>
    <w:p w14:paraId="002EB680" w14:textId="77777777" w:rsidR="00176BED" w:rsidRDefault="00176BED" w:rsidP="00FB415C">
      <w:pPr>
        <w:pStyle w:val="BodyText"/>
        <w:numPr>
          <w:ilvl w:val="0"/>
          <w:numId w:val="6"/>
        </w:numPr>
        <w:spacing w:after="0"/>
      </w:pPr>
      <w:r w:rsidRPr="00176BED">
        <w:t>Responsible for overhauling product search and relevance for www.hobbylobby.com using Apache Solr.</w:t>
      </w:r>
    </w:p>
    <w:p w14:paraId="7ACA676F" w14:textId="77777777" w:rsidR="00FB415C" w:rsidRDefault="00FB415C" w:rsidP="00FB415C">
      <w:pPr>
        <w:pStyle w:val="BodyText"/>
        <w:spacing w:after="0"/>
        <w:ind w:left="720"/>
      </w:pPr>
    </w:p>
    <w:p w14:paraId="1B1C0526" w14:textId="77777777" w:rsidR="00F8395B" w:rsidRDefault="00F8395B">
      <w:pPr>
        <w:pStyle w:val="BodyText"/>
      </w:pPr>
      <w:r w:rsidRPr="00153A4D">
        <w:rPr>
          <w:b/>
        </w:rPr>
        <w:t>Technical Lead,</w:t>
      </w:r>
      <w:r w:rsidR="00153A4D" w:rsidRPr="00153A4D">
        <w:rPr>
          <w:b/>
        </w:rPr>
        <w:t xml:space="preserve"> Software Engineer</w:t>
      </w:r>
      <w:r w:rsidR="00153A4D">
        <w:t>,</w:t>
      </w:r>
      <w:r>
        <w:t xml:space="preserve"> MSCI, 03/2013 - 03/2014</w:t>
      </w:r>
    </w:p>
    <w:p w14:paraId="1CFE4293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Led a team of 4 Software and Environment Engineers responsible for designing and implementing platform enhancements, focusing primarily on stability and performance of the distributed SOA application platform. </w:t>
      </w:r>
    </w:p>
    <w:p w14:paraId="614CB301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Helped to define and propose a new platform enhanc</w:t>
      </w:r>
      <w:r w:rsidR="00AC2C4E">
        <w:t>e</w:t>
      </w:r>
      <w:r>
        <w:t xml:space="preserve">ment project that will add throttling to the current application architecture, therefore increasing the overall stability and recoverability of the platform. </w:t>
      </w:r>
    </w:p>
    <w:p w14:paraId="567C10A4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Designed and architected a Java/Oracle software application to perform load and stress testing of the distributed SOA platform by replicating production load - consisting of millions of operations per day. </w:t>
      </w:r>
    </w:p>
    <w:p w14:paraId="70975744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Designed and implemented an EXTJS web application to interface with app</w:t>
      </w:r>
      <w:r w:rsidR="00D6651C">
        <w:t>lication for replicating produc</w:t>
      </w:r>
      <w:r>
        <w:t xml:space="preserve">tion load. </w:t>
      </w:r>
    </w:p>
    <w:p w14:paraId="78FBB6EC" w14:textId="77777777" w:rsidR="00F8395B" w:rsidRDefault="00F8395B">
      <w:pPr>
        <w:pStyle w:val="BodyText"/>
        <w:numPr>
          <w:ilvl w:val="0"/>
          <w:numId w:val="1"/>
        </w:numPr>
        <w:tabs>
          <w:tab w:val="left" w:pos="707"/>
        </w:tabs>
      </w:pPr>
      <w:r>
        <w:lastRenderedPageBreak/>
        <w:t xml:space="preserve">Responsible for maintaining development environments for ~50 developers, spread across the world in multiple locations. </w:t>
      </w:r>
    </w:p>
    <w:p w14:paraId="6BA5793D" w14:textId="77777777" w:rsidR="00F8395B" w:rsidRDefault="00F8395B">
      <w:pPr>
        <w:pStyle w:val="BodyText"/>
      </w:pPr>
      <w:r w:rsidRPr="00153A4D">
        <w:rPr>
          <w:b/>
        </w:rPr>
        <w:t>Software Engineer</w:t>
      </w:r>
      <w:r w:rsidRPr="00153A4D">
        <w:t>,</w:t>
      </w:r>
      <w:r>
        <w:t xml:space="preserve"> United States Air Force, 07/2011 - 03/2013</w:t>
      </w:r>
    </w:p>
    <w:p w14:paraId="4628FC97" w14:textId="77777777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Designed, implemented, and maintained various application components and APIs within a .Net application. Application built using MVVM and WPF. </w:t>
      </w:r>
    </w:p>
    <w:p w14:paraId="4B9C161B" w14:textId="1677DB21" w:rsidR="00FB415C" w:rsidRDefault="00F8395B" w:rsidP="00FB415C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Responsible for the holistic data layer of the application, including data persistence and retrieval. Entity Framework and MSSQL. </w:t>
      </w:r>
    </w:p>
    <w:p w14:paraId="179A29C1" w14:textId="75B1E2F5" w:rsidR="00F8395B" w:rsidRDefault="00F8395B">
      <w:pPr>
        <w:pStyle w:val="BodyText"/>
        <w:numPr>
          <w:ilvl w:val="0"/>
          <w:numId w:val="2"/>
        </w:numPr>
        <w:tabs>
          <w:tab w:val="left" w:pos="707"/>
        </w:tabs>
      </w:pPr>
      <w:r>
        <w:t>Updated and maintained the charting and reporting capabilities within the application using Infragistics and WPF visual</w:t>
      </w:r>
      <w:r w:rsidR="00FB415C">
        <w:t>ization and reporting controls.</w:t>
      </w:r>
    </w:p>
    <w:p w14:paraId="41EF0D60" w14:textId="77777777" w:rsidR="00FB415C" w:rsidRDefault="00FB415C" w:rsidP="00FB415C">
      <w:pPr>
        <w:pStyle w:val="BodyText"/>
        <w:ind w:left="707"/>
      </w:pPr>
    </w:p>
    <w:p w14:paraId="10407E73" w14:textId="77777777" w:rsidR="00F8395B" w:rsidRDefault="00F8395B">
      <w:pPr>
        <w:pStyle w:val="BodyText"/>
      </w:pPr>
      <w:r w:rsidRPr="00153A4D">
        <w:rPr>
          <w:b/>
        </w:rPr>
        <w:t>Software Engineer</w:t>
      </w:r>
      <w:r>
        <w:t>, RiskMetrics Group, 05/2007 - 07/2011</w:t>
      </w:r>
    </w:p>
    <w:p w14:paraId="153FB123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Implemented business requirements to add new features to </w:t>
      </w:r>
      <w:r w:rsidR="00387B7A">
        <w:t>a large</w:t>
      </w:r>
      <w:r w:rsidR="00153A4D">
        <w:t xml:space="preserve">-scale, </w:t>
      </w:r>
      <w:r>
        <w:t xml:space="preserve">distributed Java Struts web application. </w:t>
      </w:r>
    </w:p>
    <w:p w14:paraId="477B3766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Worked as part of a team responsible for building an updated data storage service within the larger SOA pla</w:t>
      </w:r>
      <w:r w:rsidR="00D6651C">
        <w:t>t</w:t>
      </w:r>
      <w:r>
        <w:t xml:space="preserve">form architecture. Used Lucene for data indexing and Cassandra/Oracle for persistence. </w:t>
      </w:r>
    </w:p>
    <w:p w14:paraId="5D0919EC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Designed and implemented various dev-ops tools to interact with a large, distributed SOA platform. (Java, Python) </w:t>
      </w:r>
    </w:p>
    <w:p w14:paraId="413452B8" w14:textId="77777777" w:rsidR="00F8395B" w:rsidRDefault="00F8395B">
      <w:pPr>
        <w:pStyle w:val="BodyText"/>
        <w:numPr>
          <w:ilvl w:val="0"/>
          <w:numId w:val="3"/>
        </w:numPr>
        <w:tabs>
          <w:tab w:val="left" w:pos="707"/>
        </w:tabs>
      </w:pPr>
      <w:r>
        <w:t xml:space="preserve">Upgraded and maintained in-house, python build and deployment systems </w:t>
      </w:r>
    </w:p>
    <w:p w14:paraId="445CC0B9" w14:textId="77777777" w:rsidR="00FB415C" w:rsidRDefault="00FB415C" w:rsidP="00FB415C">
      <w:pPr>
        <w:pStyle w:val="BodyText"/>
        <w:ind w:left="707"/>
      </w:pPr>
    </w:p>
    <w:p w14:paraId="0F562A79" w14:textId="77777777" w:rsidR="00F8395B" w:rsidRPr="003A7D3C" w:rsidRDefault="00F8395B">
      <w:pPr>
        <w:pStyle w:val="BodyText"/>
        <w:rPr>
          <w:b/>
        </w:rPr>
      </w:pPr>
      <w:r w:rsidRPr="003A7D3C">
        <w:rPr>
          <w:b/>
        </w:rPr>
        <w:t xml:space="preserve">Software Engineer in Test (Intern), 05/2005 - 05/2007 </w:t>
      </w:r>
    </w:p>
    <w:p w14:paraId="77A81E53" w14:textId="5740F12D" w:rsidR="00F8395B" w:rsidRDefault="00F8395B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>Designed and executed manual and automated test plans fo</w:t>
      </w:r>
      <w:r w:rsidR="002C76EE">
        <w:t>r a distributed web application.</w:t>
      </w:r>
    </w:p>
    <w:p w14:paraId="4E8ECC50" w14:textId="5D1109A7" w:rsidR="002C76EE" w:rsidRDefault="002C76EE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 w:rsidRPr="002C76EE">
        <w:t>Maintained an extensive automated regression testing framework built using Perl and SilkTest</w:t>
      </w:r>
    </w:p>
    <w:p w14:paraId="2A3AF41E" w14:textId="77777777" w:rsidR="00F8395B" w:rsidRDefault="00F8395B">
      <w:pPr>
        <w:pStyle w:val="Heading2"/>
        <w:rPr>
          <w:rStyle w:val="Strong"/>
        </w:rPr>
      </w:pPr>
      <w:bookmarkStart w:id="4" w:name="education"/>
      <w:bookmarkEnd w:id="4"/>
      <w:r>
        <w:rPr>
          <w:sz w:val="28"/>
          <w:szCs w:val="28"/>
        </w:rPr>
        <w:t>Education</w:t>
      </w:r>
    </w:p>
    <w:p w14:paraId="32B3FB2A" w14:textId="77777777" w:rsidR="00F8395B" w:rsidRDefault="00F8395B">
      <w:pPr>
        <w:pStyle w:val="BodyText"/>
        <w:rPr>
          <w:rStyle w:val="Strong"/>
        </w:rPr>
      </w:pPr>
      <w:r w:rsidRPr="00CC1174">
        <w:rPr>
          <w:rStyle w:val="Strong"/>
          <w:b w:val="0"/>
        </w:rPr>
        <w:t>Master of Science in Computer Science</w:t>
      </w:r>
      <w:r>
        <w:t xml:space="preserve">, 05/2010 </w:t>
      </w:r>
      <w:bookmarkStart w:id="5" w:name="_GoBack"/>
      <w:bookmarkEnd w:id="5"/>
      <w:r>
        <w:br/>
        <w:t xml:space="preserve">University of Oklahoma, Norman, OK </w:t>
      </w:r>
      <w:r>
        <w:br/>
        <w:t xml:space="preserve">4.0 GPA </w:t>
      </w:r>
    </w:p>
    <w:p w14:paraId="3DB7530C" w14:textId="77777777" w:rsidR="00F8395B" w:rsidRDefault="00F8395B">
      <w:pPr>
        <w:pStyle w:val="BodyText"/>
        <w:rPr>
          <w:sz w:val="28"/>
          <w:szCs w:val="28"/>
        </w:rPr>
      </w:pPr>
      <w:r w:rsidRPr="00CC1174">
        <w:rPr>
          <w:rStyle w:val="Strong"/>
          <w:b w:val="0"/>
        </w:rPr>
        <w:t>Bachelor of Science in Computer Science</w:t>
      </w:r>
      <w:r>
        <w:t xml:space="preserve">, 05/2007 </w:t>
      </w:r>
      <w:r>
        <w:br/>
        <w:t xml:space="preserve">University of Oklahoma, Norman, OK </w:t>
      </w:r>
      <w:r>
        <w:br/>
        <w:t xml:space="preserve">3.98 GPA </w:t>
      </w:r>
    </w:p>
    <w:p w14:paraId="3CF9D691" w14:textId="77777777" w:rsidR="00F8395B" w:rsidRDefault="00F8395B">
      <w:pPr>
        <w:pStyle w:val="Heading2"/>
      </w:pPr>
      <w:bookmarkStart w:id="6" w:name="publications"/>
      <w:bookmarkEnd w:id="6"/>
      <w:r>
        <w:rPr>
          <w:sz w:val="28"/>
          <w:szCs w:val="28"/>
        </w:rPr>
        <w:t>Publications</w:t>
      </w:r>
    </w:p>
    <w:p w14:paraId="57A93F08" w14:textId="77777777" w:rsidR="00F8395B" w:rsidRDefault="00F8395B">
      <w:pPr>
        <w:pStyle w:val="BodyText"/>
      </w:pPr>
      <w:r>
        <w:t xml:space="preserve">M. Martin, N. Grounds, J. K. Antonio, K. Crawford, and J. Madden. </w:t>
      </w:r>
      <w:proofErr w:type="gramStart"/>
      <w:r>
        <w:rPr>
          <w:rStyle w:val="Strong"/>
        </w:rPr>
        <w:t>Banker’s Deadlock Avoidance Algorithm for Distributed Service-Oriented Architectures.</w:t>
      </w:r>
      <w:proofErr w:type="gramEnd"/>
      <w:r>
        <w:t xml:space="preserve"> </w:t>
      </w:r>
      <w:proofErr w:type="gramStart"/>
      <w:r>
        <w:t>Proceedings of the International Conference on Parallel and Distributed Processing Techniques and Applications (PDPTA '10), July2010.</w:t>
      </w:r>
      <w:proofErr w:type="gramEnd"/>
    </w:p>
    <w:p w14:paraId="12E40541" w14:textId="77777777" w:rsidR="00F8395B" w:rsidRDefault="00F8395B">
      <w:pPr>
        <w:pStyle w:val="BodyText"/>
      </w:pPr>
      <w:r>
        <w:t xml:space="preserve">H. K. </w:t>
      </w:r>
      <w:proofErr w:type="spellStart"/>
      <w:r>
        <w:t>Shrestha</w:t>
      </w:r>
      <w:proofErr w:type="spellEnd"/>
      <w:r>
        <w:t xml:space="preserve">, N. Grounds, J. Madden, M. Martin, J. K. Antonio, J. Sachs, J. </w:t>
      </w:r>
      <w:proofErr w:type="spellStart"/>
      <w:r>
        <w:t>Zuech</w:t>
      </w:r>
      <w:proofErr w:type="spellEnd"/>
      <w:r>
        <w:t xml:space="preserve">, and C. Sanchez. </w:t>
      </w:r>
      <w:r>
        <w:rPr>
          <w:rStyle w:val="Strong"/>
        </w:rPr>
        <w:t xml:space="preserve">Scheduling workflows on a cluster of memory managed multicore machines. </w:t>
      </w:r>
      <w:r>
        <w:t>Proceedings of the International Conference on Parallel and Distributed Processing Techniques and Applications (PDPTA '09), July 2009.</w:t>
      </w:r>
    </w:p>
    <w:p w14:paraId="50AA3EF1" w14:textId="77777777" w:rsidR="00F8395B" w:rsidRDefault="00F8395B">
      <w:pPr>
        <w:pStyle w:val="BodyText"/>
      </w:pPr>
      <w:r>
        <w:t xml:space="preserve">John Matthew Martin. </w:t>
      </w:r>
      <w:r>
        <w:rPr>
          <w:rStyle w:val="Strong"/>
        </w:rPr>
        <w:t>Deadlock Avoidance in Distributed Service Oriented Architectures.</w:t>
      </w:r>
      <w:r>
        <w:t xml:space="preserve"> </w:t>
      </w:r>
      <w:proofErr w:type="gramStart"/>
      <w:r>
        <w:t>Master's thesis, University of Oklahoma, Norman, Oklahoma, May 2010.</w:t>
      </w:r>
      <w:proofErr w:type="gramEnd"/>
    </w:p>
    <w:p w14:paraId="2E3D8376" w14:textId="77777777" w:rsidR="00F8395B" w:rsidRDefault="00F8395B"/>
    <w:sectPr w:rsidR="00F8395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6334972"/>
    <w:multiLevelType w:val="multilevel"/>
    <w:tmpl w:val="982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7680C"/>
    <w:multiLevelType w:val="multilevel"/>
    <w:tmpl w:val="BB8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ED"/>
    <w:rsid w:val="00142D79"/>
    <w:rsid w:val="00153A4D"/>
    <w:rsid w:val="00176BED"/>
    <w:rsid w:val="002C76EE"/>
    <w:rsid w:val="00301C0F"/>
    <w:rsid w:val="003332CE"/>
    <w:rsid w:val="00387B7A"/>
    <w:rsid w:val="003A7D3C"/>
    <w:rsid w:val="004303F2"/>
    <w:rsid w:val="0087366E"/>
    <w:rsid w:val="00AC2C4E"/>
    <w:rsid w:val="00CC1174"/>
    <w:rsid w:val="00D6651C"/>
    <w:rsid w:val="00EB509C"/>
    <w:rsid w:val="00EF544B"/>
    <w:rsid w:val="00F8395B"/>
    <w:rsid w:val="00F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925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5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5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5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5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bbylobb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797</Words>
  <Characters>4544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Martin</dc:creator>
  <cp:keywords/>
  <cp:lastModifiedBy>Matt</cp:lastModifiedBy>
  <cp:revision>8</cp:revision>
  <cp:lastPrinted>2018-02-07T02:24:00Z</cp:lastPrinted>
  <dcterms:created xsi:type="dcterms:W3CDTF">2018-02-07T01:45:00Z</dcterms:created>
  <dcterms:modified xsi:type="dcterms:W3CDTF">2018-02-07T02:32:00Z</dcterms:modified>
</cp:coreProperties>
</file>